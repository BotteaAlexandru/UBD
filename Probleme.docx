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D8EE1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Times New Roman" w:hAnsi="Times New Roman" w:cs="Times New Roman"/>
          <w:sz w:val="38"/>
          <w:szCs w:val="38"/>
        </w:rPr>
        <w:t>Probleme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: </w:t>
      </w:r>
      <w:proofErr w:type="spellStart"/>
      <w:r>
        <w:rPr>
          <w:rFonts w:ascii="Times New Roman" w:hAnsi="Times New Roman" w:cs="Times New Roman"/>
          <w:sz w:val="38"/>
          <w:szCs w:val="38"/>
        </w:rPr>
        <w:t>Laborator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5:</w:t>
      </w:r>
    </w:p>
    <w:p w14:paraId="738F29E6" w14:textId="77777777" w:rsidR="001A08F7" w:rsidRDefault="001A08F7" w:rsidP="001A08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8)Sa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creeze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un </w:t>
      </w:r>
      <w:proofErr w:type="spellStart"/>
      <w:r>
        <w:rPr>
          <w:rFonts w:ascii="Times New Roman" w:hAnsi="Times New Roman" w:cs="Times New Roman"/>
          <w:sz w:val="38"/>
          <w:szCs w:val="38"/>
        </w:rPr>
        <w:t>tablespace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tip undo </w:t>
      </w:r>
      <w:proofErr w:type="spellStart"/>
      <w:r>
        <w:rPr>
          <w:rFonts w:ascii="Times New Roman" w:hAnsi="Times New Roman" w:cs="Times New Roman"/>
          <w:sz w:val="38"/>
          <w:szCs w:val="38"/>
        </w:rPr>
        <w:t>numit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undo_ubd11 care </w:t>
      </w:r>
      <w:proofErr w:type="spellStart"/>
      <w:r>
        <w:rPr>
          <w:rFonts w:ascii="Times New Roman" w:hAnsi="Times New Roman" w:cs="Times New Roman"/>
          <w:sz w:val="38"/>
          <w:szCs w:val="38"/>
        </w:rPr>
        <w:t>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aiba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un </w:t>
      </w:r>
      <w:proofErr w:type="spellStart"/>
      <w:r>
        <w:rPr>
          <w:rFonts w:ascii="Times New Roman" w:hAnsi="Times New Roman" w:cs="Times New Roman"/>
          <w:sz w:val="38"/>
          <w:szCs w:val="38"/>
        </w:rPr>
        <w:t>fis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data undo11 cu dim de un 1M e:\\student  </w:t>
      </w:r>
    </w:p>
    <w:p w14:paraId="5647466D" w14:textId="77777777" w:rsidR="001A08F7" w:rsidRDefault="001A08F7" w:rsidP="001A08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dcitionar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fisierul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starea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tablespaceului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permanent </w:t>
      </w:r>
      <w:proofErr w:type="spellStart"/>
      <w:r>
        <w:rPr>
          <w:rFonts w:ascii="Times New Roman" w:hAnsi="Times New Roman" w:cs="Times New Roman"/>
          <w:sz w:val="38"/>
          <w:szCs w:val="38"/>
        </w:rPr>
        <w:t>aferent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current   </w:t>
      </w:r>
    </w:p>
    <w:p w14:paraId="0765B6C4" w14:textId="77777777" w:rsidR="001A08F7" w:rsidRP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>3.</w:t>
      </w:r>
      <w:r w:rsidRPr="001A08F7">
        <w:rPr>
          <w:rFonts w:ascii="Times New Roman" w:hAnsi="Times New Roman" w:cs="Times New Roman"/>
          <w:sz w:val="38"/>
          <w:szCs w:val="38"/>
        </w:rPr>
        <w:t xml:space="preserve">Sa se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arate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numele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tablespace-urilor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permanente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temporare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setate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default </w:t>
      </w:r>
    </w:p>
    <w:p w14:paraId="642137A5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>4. 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4)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Aratati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care e </w:t>
      </w:r>
      <w:proofErr w:type="spellStart"/>
      <w:r>
        <w:rPr>
          <w:rFonts w:ascii="Times New Roman" w:hAnsi="Times New Roman" w:cs="Times New Roman"/>
          <w:sz w:val="38"/>
          <w:szCs w:val="38"/>
        </w:rPr>
        <w:t>cel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mai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mare </w:t>
      </w:r>
      <w:proofErr w:type="spellStart"/>
      <w:r>
        <w:rPr>
          <w:rFonts w:ascii="Times New Roman" w:hAnsi="Times New Roman" w:cs="Times New Roman"/>
          <w:sz w:val="38"/>
          <w:szCs w:val="38"/>
        </w:rPr>
        <w:t>fis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temp, nr bytes </w:t>
      </w:r>
      <w:proofErr w:type="spellStart"/>
      <w:r>
        <w:rPr>
          <w:rFonts w:ascii="Times New Roman" w:hAnsi="Times New Roman" w:cs="Times New Roman"/>
          <w:sz w:val="38"/>
          <w:szCs w:val="38"/>
        </w:rPr>
        <w:t>aferent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data </w:t>
      </w:r>
      <w:proofErr w:type="spellStart"/>
      <w:r>
        <w:rPr>
          <w:rFonts w:ascii="Times New Roman" w:hAnsi="Times New Roman" w:cs="Times New Roman"/>
          <w:sz w:val="38"/>
          <w:szCs w:val="38"/>
        </w:rPr>
        <w:t>creerii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starea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lui</w:t>
      </w:r>
      <w:proofErr w:type="spellEnd"/>
    </w:p>
    <w:p w14:paraId="6960A8DA" w14:textId="77777777" w:rsidR="001A08F7" w:rsidRDefault="001A08F7" w:rsidP="001A08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Times New Roman" w:hAnsi="Times New Roman" w:cs="Times New Roman"/>
          <w:sz w:val="38"/>
          <w:szCs w:val="38"/>
        </w:rPr>
      </w:pPr>
      <w:r w:rsidRPr="001A08F7">
        <w:rPr>
          <w:rFonts w:ascii="Times New Roman" w:hAnsi="Times New Roman" w:cs="Times New Roman"/>
          <w:sz w:val="38"/>
          <w:szCs w:val="38"/>
        </w:rPr>
        <w:t xml:space="preserve">Sa se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creeze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un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tablespace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temporar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ubdtemp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care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aiba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un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fisier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de date ubd1 cu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dimensiunea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de 2 MB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creat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folderul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student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pe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discul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E </w:t>
      </w:r>
    </w:p>
    <w:p w14:paraId="3C3AB353" w14:textId="77777777" w:rsidR="001A08F7" w:rsidRDefault="001A08F7" w:rsidP="001A08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Times New Roman" w:hAnsi="Times New Roman" w:cs="Times New Roman"/>
          <w:sz w:val="38"/>
          <w:szCs w:val="38"/>
        </w:rPr>
      </w:pPr>
      <w:r w:rsidRPr="001A08F7">
        <w:rPr>
          <w:rFonts w:ascii="Times New Roman" w:hAnsi="Times New Roman" w:cs="Times New Roman"/>
          <w:sz w:val="38"/>
          <w:szCs w:val="38"/>
        </w:rPr>
        <w:t>(</w:t>
      </w:r>
      <w:proofErr w:type="gramStart"/>
      <w:r w:rsidRPr="001A08F7">
        <w:rPr>
          <w:rFonts w:ascii="Times New Roman" w:hAnsi="Times New Roman" w:cs="Times New Roman"/>
          <w:sz w:val="38"/>
          <w:szCs w:val="38"/>
        </w:rPr>
        <w:t>lab</w:t>
      </w:r>
      <w:proofErr w:type="gramEnd"/>
      <w:r w:rsidRPr="001A08F7">
        <w:rPr>
          <w:rFonts w:ascii="Times New Roman" w:hAnsi="Times New Roman" w:cs="Times New Roman"/>
          <w:sz w:val="38"/>
          <w:szCs w:val="38"/>
        </w:rPr>
        <w:t xml:space="preserve"> 6)Sa se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adauge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un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nou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fisier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de date ubd12 cu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dimensiunea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de 1 M la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tablespace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permanent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curent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apoi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verifice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daca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a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fost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creat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 </w:t>
      </w:r>
    </w:p>
    <w:p w14:paraId="32FE41DB" w14:textId="77777777" w:rsidR="001A08F7" w:rsidRDefault="001A08F7" w:rsidP="001A08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6)Sa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mareasca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dim </w:t>
      </w:r>
      <w:proofErr w:type="spellStart"/>
      <w:r>
        <w:rPr>
          <w:rFonts w:ascii="Times New Roman" w:hAnsi="Times New Roman" w:cs="Times New Roman"/>
          <w:sz w:val="38"/>
          <w:szCs w:val="38"/>
        </w:rPr>
        <w:t>fis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ubd1 la 4 M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apoi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>
        <w:rPr>
          <w:rFonts w:ascii="Times New Roman" w:hAnsi="Times New Roman" w:cs="Times New Roman"/>
          <w:sz w:val="38"/>
          <w:szCs w:val="38"/>
        </w:rPr>
        <w:t>verifice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noua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dimensiune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 </w:t>
      </w:r>
    </w:p>
    <w:p w14:paraId="5F314C11" w14:textId="77777777" w:rsidR="001A08F7" w:rsidRDefault="001A08F7" w:rsidP="001A08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4)Sa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afiseze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fis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temporare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aferente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aflate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starea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gramStart"/>
      <w:r>
        <w:rPr>
          <w:rFonts w:ascii="Times New Roman" w:hAnsi="Times New Roman" w:cs="Times New Roman"/>
          <w:sz w:val="38"/>
          <w:szCs w:val="38"/>
        </w:rPr>
        <w:t>online ,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data </w:t>
      </w:r>
      <w:proofErr w:type="spellStart"/>
      <w:r>
        <w:rPr>
          <w:rFonts w:ascii="Times New Roman" w:hAnsi="Times New Roman" w:cs="Times New Roman"/>
          <w:sz w:val="38"/>
          <w:szCs w:val="38"/>
        </w:rPr>
        <w:t>cand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au </w:t>
      </w:r>
      <w:proofErr w:type="spellStart"/>
      <w:r>
        <w:rPr>
          <w:rFonts w:ascii="Times New Roman" w:hAnsi="Times New Roman" w:cs="Times New Roman"/>
          <w:sz w:val="38"/>
          <w:szCs w:val="38"/>
        </w:rPr>
        <w:t>fost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create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dimensiunea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lor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blocuri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  </w:t>
      </w:r>
    </w:p>
    <w:p w14:paraId="01401C65" w14:textId="77777777" w:rsidR="001A08F7" w:rsidRDefault="001A08F7" w:rsidP="001A08F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lastRenderedPageBreak/>
        <w:t>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6)Sa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creeze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un </w:t>
      </w:r>
      <w:proofErr w:type="spellStart"/>
      <w:r>
        <w:rPr>
          <w:rFonts w:ascii="Times New Roman" w:hAnsi="Times New Roman" w:cs="Times New Roman"/>
          <w:sz w:val="38"/>
          <w:szCs w:val="38"/>
        </w:rPr>
        <w:t>tablespace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temp </w:t>
      </w:r>
      <w:proofErr w:type="spellStart"/>
      <w:r>
        <w:rPr>
          <w:rFonts w:ascii="Times New Roman" w:hAnsi="Times New Roman" w:cs="Times New Roman"/>
          <w:sz w:val="38"/>
          <w:szCs w:val="38"/>
        </w:rPr>
        <w:t>temp_ubd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care </w:t>
      </w:r>
      <w:proofErr w:type="spellStart"/>
      <w:r>
        <w:rPr>
          <w:rFonts w:ascii="Times New Roman" w:hAnsi="Times New Roman" w:cs="Times New Roman"/>
          <w:sz w:val="38"/>
          <w:szCs w:val="38"/>
        </w:rPr>
        <w:t>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aibe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un </w:t>
      </w:r>
      <w:proofErr w:type="spellStart"/>
      <w:r>
        <w:rPr>
          <w:rFonts w:ascii="Times New Roman" w:hAnsi="Times New Roman" w:cs="Times New Roman"/>
          <w:sz w:val="38"/>
          <w:szCs w:val="38"/>
        </w:rPr>
        <w:t>fisier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date ubd1.dbf cu </w:t>
      </w:r>
      <w:proofErr w:type="spellStart"/>
      <w:r>
        <w:rPr>
          <w:rFonts w:ascii="Times New Roman" w:hAnsi="Times New Roman" w:cs="Times New Roman"/>
          <w:sz w:val="38"/>
          <w:szCs w:val="38"/>
        </w:rPr>
        <w:t>dimensiunea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2 mega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 o </w:t>
      </w:r>
      <w:proofErr w:type="spellStart"/>
      <w:r>
        <w:rPr>
          <w:rFonts w:ascii="Times New Roman" w:hAnsi="Times New Roman" w:cs="Times New Roman"/>
          <w:sz w:val="38"/>
          <w:szCs w:val="38"/>
        </w:rPr>
        <w:t>extensie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uniforma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1 M   </w:t>
      </w:r>
    </w:p>
    <w:p w14:paraId="138DF79B" w14:textId="77777777" w:rsidR="001A08F7" w:rsidRDefault="001A08F7" w:rsidP="001A08F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 w:rsidRPr="001A08F7">
        <w:rPr>
          <w:rFonts w:ascii="Times New Roman" w:hAnsi="Times New Roman" w:cs="Times New Roman"/>
          <w:sz w:val="38"/>
          <w:szCs w:val="38"/>
        </w:rPr>
        <w:t xml:space="preserve">Sa se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arate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data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cand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a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fost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creata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baza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de date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curenta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data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cand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au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fost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resetate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fisierele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de log (data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fie in format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ora-minut-secunda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>)  </w:t>
      </w:r>
    </w:p>
    <w:p w14:paraId="4860AF87" w14:textId="77777777" w:rsidR="001A08F7" w:rsidRPr="001A08F7" w:rsidRDefault="001A08F7" w:rsidP="001A08F7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</w:p>
    <w:p w14:paraId="403AB88E" w14:textId="77777777" w:rsidR="001A08F7" w:rsidRPr="001A08F7" w:rsidRDefault="001A08F7" w:rsidP="001A08F7">
      <w:pPr>
        <w:pStyle w:val="ListParagraph"/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 w:rsidRPr="001A08F7">
        <w:rPr>
          <w:rFonts w:ascii="Times New Roman" w:hAnsi="Times New Roman" w:cs="Times New Roman"/>
          <w:sz w:val="38"/>
          <w:szCs w:val="38"/>
        </w:rPr>
        <w:t>(</w:t>
      </w:r>
      <w:proofErr w:type="gramStart"/>
      <w:r w:rsidRPr="001A08F7">
        <w:rPr>
          <w:rFonts w:ascii="Times New Roman" w:hAnsi="Times New Roman" w:cs="Times New Roman"/>
          <w:sz w:val="38"/>
          <w:szCs w:val="38"/>
        </w:rPr>
        <w:t>lab</w:t>
      </w:r>
      <w:proofErr w:type="gramEnd"/>
      <w:r w:rsidRPr="001A08F7">
        <w:rPr>
          <w:rFonts w:ascii="Times New Roman" w:hAnsi="Times New Roman" w:cs="Times New Roman"/>
          <w:sz w:val="38"/>
          <w:szCs w:val="38"/>
        </w:rPr>
        <w:t xml:space="preserve"> 5)Sa se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arate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numele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instanei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curente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grupurile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fisierelo</w:t>
      </w:r>
      <w:r>
        <w:rPr>
          <w:rFonts w:ascii="Times New Roman" w:hAnsi="Times New Roman" w:cs="Times New Roman"/>
          <w:sz w:val="38"/>
          <w:szCs w:val="38"/>
        </w:rPr>
        <w:t>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log </w:t>
      </w:r>
      <w:proofErr w:type="spellStart"/>
      <w:r>
        <w:rPr>
          <w:rFonts w:ascii="Times New Roman" w:hAnsi="Times New Roman" w:cs="Times New Roman"/>
          <w:sz w:val="38"/>
          <w:szCs w:val="38"/>
        </w:rPr>
        <w:t>aflate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starea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open</w:t>
      </w:r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</w:p>
    <w:p w14:paraId="27C6EDF6" w14:textId="77777777" w:rsidR="001A08F7" w:rsidRP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left="36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11</w:t>
      </w:r>
      <w:proofErr w:type="gramStart"/>
      <w:r>
        <w:rPr>
          <w:rFonts w:ascii="Times New Roman" w:hAnsi="Times New Roman" w:cs="Times New Roman"/>
          <w:sz w:val="38"/>
          <w:szCs w:val="38"/>
        </w:rPr>
        <w:t>.</w:t>
      </w:r>
      <w:r w:rsidRPr="001A08F7">
        <w:rPr>
          <w:rFonts w:ascii="Times New Roman" w:hAnsi="Times New Roman" w:cs="Times New Roman"/>
          <w:sz w:val="38"/>
          <w:szCs w:val="38"/>
        </w:rPr>
        <w:t>(</w:t>
      </w:r>
      <w:proofErr w:type="gramEnd"/>
      <w:r w:rsidRPr="001A08F7">
        <w:rPr>
          <w:rFonts w:ascii="Times New Roman" w:hAnsi="Times New Roman" w:cs="Times New Roman"/>
          <w:sz w:val="38"/>
          <w:szCs w:val="38"/>
        </w:rPr>
        <w:t xml:space="preserve">lab 3)Sa se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arate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care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este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structura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tabela</w:t>
      </w:r>
      <w:r>
        <w:rPr>
          <w:rFonts w:ascii="Times New Roman" w:hAnsi="Times New Roman" w:cs="Times New Roman"/>
          <w:sz w:val="38"/>
          <w:szCs w:val="38"/>
        </w:rPr>
        <w:t>ra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a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emp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</w:t>
      </w:r>
      <w:r w:rsidRPr="001A08F7">
        <w:rPr>
          <w:rFonts w:ascii="Times New Roman" w:hAnsi="Times New Roman" w:cs="Times New Roman"/>
          <w:sz w:val="38"/>
          <w:szCs w:val="38"/>
        </w:rPr>
        <w:t>ent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</w:p>
    <w:p w14:paraId="15A3D00F" w14:textId="77777777" w:rsidR="001A08F7" w:rsidRP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12</w:t>
      </w:r>
      <w:proofErr w:type="gramStart"/>
      <w:r>
        <w:rPr>
          <w:rFonts w:ascii="Times New Roman" w:hAnsi="Times New Roman" w:cs="Times New Roman"/>
          <w:sz w:val="38"/>
          <w:szCs w:val="38"/>
        </w:rPr>
        <w:t>.</w:t>
      </w:r>
      <w:r w:rsidRPr="001A08F7">
        <w:rPr>
          <w:rFonts w:ascii="Times New Roman" w:hAnsi="Times New Roman" w:cs="Times New Roman"/>
          <w:sz w:val="38"/>
          <w:szCs w:val="38"/>
        </w:rPr>
        <w:t>(</w:t>
      </w:r>
      <w:proofErr w:type="gramEnd"/>
      <w:r w:rsidRPr="001A08F7">
        <w:rPr>
          <w:rFonts w:ascii="Times New Roman" w:hAnsi="Times New Roman" w:cs="Times New Roman"/>
          <w:sz w:val="38"/>
          <w:szCs w:val="38"/>
        </w:rPr>
        <w:t xml:space="preserve">lab 3)Sa se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creeze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cheie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externa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pe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tabla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emp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fiind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relatie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pe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coloana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deptno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tabela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dept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;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Apoi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verifice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daca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a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fost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creata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constrangerea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prin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vizualizarea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tuturor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constrangerilor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aferente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userului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ubd1. </w:t>
      </w:r>
    </w:p>
    <w:p w14:paraId="4871932F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proofErr w:type="gramStart"/>
      <w:r>
        <w:rPr>
          <w:rFonts w:ascii="Times New Roman" w:hAnsi="Times New Roman" w:cs="Times New Roman"/>
          <w:sz w:val="38"/>
          <w:szCs w:val="38"/>
        </w:rPr>
        <w:t xml:space="preserve">13. </w:t>
      </w:r>
      <w:r w:rsidRPr="001A08F7">
        <w:rPr>
          <w:rFonts w:ascii="Times New Roman" w:hAnsi="Times New Roman" w:cs="Times New Roman"/>
          <w:sz w:val="38"/>
          <w:szCs w:val="38"/>
        </w:rPr>
        <w:t>Sa</w:t>
      </w:r>
      <w:proofErr w:type="gramEnd"/>
      <w:r w:rsidRPr="001A08F7"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arata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numele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instantei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curente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, host, data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startarii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starea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instantei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 </w:t>
      </w:r>
    </w:p>
    <w:p w14:paraId="482853B5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proofErr w:type="gramStart"/>
      <w:r>
        <w:rPr>
          <w:rFonts w:ascii="Times New Roman" w:hAnsi="Times New Roman" w:cs="Times New Roman"/>
          <w:sz w:val="38"/>
          <w:szCs w:val="38"/>
        </w:rPr>
        <w:t>14. Sa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starea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instantei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data </w:t>
      </w:r>
      <w:proofErr w:type="spellStart"/>
      <w:r>
        <w:rPr>
          <w:rFonts w:ascii="Times New Roman" w:hAnsi="Times New Roman" w:cs="Times New Roman"/>
          <w:sz w:val="38"/>
          <w:szCs w:val="38"/>
        </w:rPr>
        <w:t>ultimului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checkpoit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format cu </w:t>
      </w:r>
      <w:proofErr w:type="spellStart"/>
      <w:r>
        <w:rPr>
          <w:rFonts w:ascii="Times New Roman" w:hAnsi="Times New Roman" w:cs="Times New Roman"/>
          <w:sz w:val="38"/>
          <w:szCs w:val="38"/>
        </w:rPr>
        <w:t>ora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minut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secunda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  </w:t>
      </w:r>
    </w:p>
    <w:p w14:paraId="4E20143B" w14:textId="77777777" w:rsidR="001A08F7" w:rsidRP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15.</w:t>
      </w:r>
      <w:r w:rsidRPr="001A08F7">
        <w:rPr>
          <w:rFonts w:ascii="Times New Roman" w:hAnsi="Times New Roman" w:cs="Times New Roman"/>
          <w:sz w:val="38"/>
          <w:szCs w:val="38"/>
        </w:rPr>
        <w:t xml:space="preserve">Sa se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arate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care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sunt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grantificarile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facute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de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userul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proofErr w:type="gramStart"/>
      <w:r w:rsidRPr="001A08F7">
        <w:rPr>
          <w:rFonts w:ascii="Times New Roman" w:hAnsi="Times New Roman" w:cs="Times New Roman"/>
          <w:sz w:val="38"/>
          <w:szCs w:val="38"/>
        </w:rPr>
        <w:lastRenderedPageBreak/>
        <w:t>scott</w:t>
      </w:r>
      <w:proofErr w:type="spellEnd"/>
      <w:proofErr w:type="gram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pe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ce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tabele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si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cine e </w:t>
      </w:r>
      <w:proofErr w:type="spellStart"/>
      <w:r w:rsidRPr="001A08F7">
        <w:rPr>
          <w:rFonts w:ascii="Times New Roman" w:hAnsi="Times New Roman" w:cs="Times New Roman"/>
          <w:sz w:val="38"/>
          <w:szCs w:val="38"/>
        </w:rPr>
        <w:t>beneficiarul</w:t>
      </w:r>
      <w:proofErr w:type="spellEnd"/>
      <w:r w:rsidRPr="001A08F7">
        <w:rPr>
          <w:rFonts w:ascii="Times New Roman" w:hAnsi="Times New Roman" w:cs="Times New Roman"/>
          <w:sz w:val="38"/>
          <w:szCs w:val="38"/>
        </w:rPr>
        <w:t xml:space="preserve">   </w:t>
      </w:r>
    </w:p>
    <w:p w14:paraId="3FB4EE3B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16</w:t>
      </w:r>
      <w:proofErr w:type="gramStart"/>
      <w:r>
        <w:rPr>
          <w:rFonts w:ascii="Times New Roman" w:hAnsi="Times New Roman" w:cs="Times New Roman"/>
          <w:sz w:val="38"/>
          <w:szCs w:val="38"/>
        </w:rPr>
        <w:t>.(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lab 3)Sa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care </w:t>
      </w:r>
      <w:proofErr w:type="spellStart"/>
      <w:r>
        <w:rPr>
          <w:rFonts w:ascii="Times New Roman" w:hAnsi="Times New Roman" w:cs="Times New Roman"/>
          <w:sz w:val="38"/>
          <w:szCs w:val="38"/>
        </w:rPr>
        <w:t>sunt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la care </w:t>
      </w:r>
      <w:proofErr w:type="spellStart"/>
      <w:r>
        <w:rPr>
          <w:rFonts w:ascii="Times New Roman" w:hAnsi="Times New Roman" w:cs="Times New Roman"/>
          <w:sz w:val="38"/>
          <w:szCs w:val="38"/>
        </w:rPr>
        <w:t>proprietar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e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ubd1  </w:t>
      </w:r>
    </w:p>
    <w:p w14:paraId="1B241C43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17. 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7)Care </w:t>
      </w:r>
      <w:proofErr w:type="spellStart"/>
      <w:r>
        <w:rPr>
          <w:rFonts w:ascii="Times New Roman" w:hAnsi="Times New Roman" w:cs="Times New Roman"/>
          <w:sz w:val="38"/>
          <w:szCs w:val="38"/>
        </w:rPr>
        <w:t>este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spatiul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liber </w:t>
      </w:r>
      <w:proofErr w:type="spellStart"/>
      <w:r>
        <w:rPr>
          <w:rFonts w:ascii="Times New Roman" w:hAnsi="Times New Roman" w:cs="Times New Roman"/>
          <w:sz w:val="38"/>
          <w:szCs w:val="38"/>
        </w:rPr>
        <w:t>ca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</w:t>
      </w:r>
      <w:proofErr w:type="spellStart"/>
      <w:r>
        <w:rPr>
          <w:rFonts w:ascii="Times New Roman" w:hAnsi="Times New Roman" w:cs="Times New Roman"/>
          <w:sz w:val="38"/>
          <w:szCs w:val="38"/>
        </w:rPr>
        <w:t>blocuri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tablespace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- </w:t>
      </w:r>
      <w:proofErr w:type="spellStart"/>
      <w:r>
        <w:rPr>
          <w:rFonts w:ascii="Times New Roman" w:hAnsi="Times New Roman" w:cs="Times New Roman"/>
          <w:sz w:val="38"/>
          <w:szCs w:val="38"/>
        </w:rPr>
        <w:t>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permanent </w:t>
      </w:r>
      <w:proofErr w:type="spellStart"/>
      <w:r>
        <w:rPr>
          <w:rFonts w:ascii="Times New Roman" w:hAnsi="Times New Roman" w:cs="Times New Roman"/>
          <w:sz w:val="38"/>
          <w:szCs w:val="38"/>
        </w:rPr>
        <w:t>aferent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current  </w:t>
      </w:r>
    </w:p>
    <w:p w14:paraId="535CED1D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18. 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7)Sa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creeze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copie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a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emp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numita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emp1_ubd </w:t>
      </w:r>
      <w:proofErr w:type="spellStart"/>
      <w:r>
        <w:rPr>
          <w:rFonts w:ascii="Times New Roman" w:hAnsi="Times New Roman" w:cs="Times New Roman"/>
          <w:sz w:val="38"/>
          <w:szCs w:val="38"/>
        </w:rPr>
        <w:t>apoi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proprietarul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,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tipul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marimea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blocuri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aacestei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 </w:t>
      </w:r>
    </w:p>
    <w:p w14:paraId="2F0142E9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19. 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care </w:t>
      </w:r>
      <w:proofErr w:type="spellStart"/>
      <w:r>
        <w:rPr>
          <w:rFonts w:ascii="Times New Roman" w:hAnsi="Times New Roman" w:cs="Times New Roman"/>
          <w:sz w:val="38"/>
          <w:szCs w:val="38"/>
        </w:rPr>
        <w:t>sunt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partitionate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aferente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system</w:t>
      </w:r>
      <w:proofErr w:type="gramStart"/>
      <w:r>
        <w:rPr>
          <w:rFonts w:ascii="Times New Roman" w:hAnsi="Times New Roman" w:cs="Times New Roman"/>
          <w:sz w:val="38"/>
          <w:szCs w:val="38"/>
        </w:rPr>
        <w:t xml:space="preserve">( </w:t>
      </w:r>
      <w:proofErr w:type="spellStart"/>
      <w:r>
        <w:rPr>
          <w:rFonts w:ascii="Times New Roman" w:hAnsi="Times New Roman" w:cs="Times New Roman"/>
          <w:sz w:val="38"/>
          <w:szCs w:val="38"/>
        </w:rPr>
        <w:t>dba</w:t>
      </w:r>
      <w:proofErr w:type="gramEnd"/>
      <w:r>
        <w:rPr>
          <w:rFonts w:ascii="Times New Roman" w:hAnsi="Times New Roman" w:cs="Times New Roman"/>
          <w:sz w:val="38"/>
          <w:szCs w:val="38"/>
        </w:rPr>
        <w:t>_extents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)   </w:t>
      </w:r>
    </w:p>
    <w:p w14:paraId="5E70A229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20. 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mai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mare </w:t>
      </w:r>
      <w:proofErr w:type="spellStart"/>
      <w:r>
        <w:rPr>
          <w:rFonts w:ascii="Times New Roman" w:hAnsi="Times New Roman" w:cs="Times New Roman"/>
          <w:sz w:val="38"/>
          <w:szCs w:val="38"/>
        </w:rPr>
        <w:t>extensie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segment de rollback,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txt in care </w:t>
      </w:r>
      <w:proofErr w:type="spellStart"/>
      <w:proofErr w:type="gramStart"/>
      <w:r>
        <w:rPr>
          <w:rFonts w:ascii="Times New Roman" w:hAnsi="Times New Roman" w:cs="Times New Roman"/>
          <w:sz w:val="38"/>
          <w:szCs w:val="3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creat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segmental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dimensuinea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bytes a </w:t>
      </w:r>
      <w:proofErr w:type="spellStart"/>
      <w:r>
        <w:rPr>
          <w:rFonts w:ascii="Times New Roman" w:hAnsi="Times New Roman" w:cs="Times New Roman"/>
          <w:sz w:val="38"/>
          <w:szCs w:val="38"/>
        </w:rPr>
        <w:t>extensiei</w:t>
      </w:r>
      <w:proofErr w:type="spellEnd"/>
    </w:p>
    <w:p w14:paraId="2209DD9B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21. 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marimea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bytes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blocuri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a </w:t>
      </w:r>
      <w:proofErr w:type="spellStart"/>
      <w:r>
        <w:rPr>
          <w:rFonts w:ascii="Times New Roman" w:hAnsi="Times New Roman" w:cs="Times New Roman"/>
          <w:sz w:val="38"/>
          <w:szCs w:val="38"/>
        </w:rPr>
        <w:t>tablespaceului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temporar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aferent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38"/>
          <w:szCs w:val="38"/>
        </w:rPr>
        <w:t>ce</w:t>
      </w:r>
      <w:proofErr w:type="spellEnd"/>
      <w:proofErr w:type="gram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fisier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este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create </w:t>
      </w:r>
      <w:proofErr w:type="spellStart"/>
      <w:r>
        <w:rPr>
          <w:rFonts w:ascii="Times New Roman" w:hAnsi="Times New Roman" w:cs="Times New Roman"/>
          <w:sz w:val="38"/>
          <w:szCs w:val="38"/>
        </w:rPr>
        <w:t>spatiul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respectiv</w:t>
      </w:r>
      <w:proofErr w:type="spellEnd"/>
    </w:p>
    <w:p w14:paraId="6F874D8F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 New Roman" w:hAnsi="Times New Roman" w:cs="Times New Roman"/>
          <w:sz w:val="38"/>
          <w:szCs w:val="38"/>
        </w:rPr>
        <w:t>22. Sa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tablespaceului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permanent </w:t>
      </w:r>
      <w:proofErr w:type="spellStart"/>
      <w:r>
        <w:rPr>
          <w:rFonts w:ascii="Times New Roman" w:hAnsi="Times New Roman" w:cs="Times New Roman"/>
          <w:sz w:val="38"/>
          <w:szCs w:val="38"/>
        </w:rPr>
        <w:t>afernt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care e </w:t>
      </w:r>
      <w:proofErr w:type="spellStart"/>
      <w:r>
        <w:rPr>
          <w:rFonts w:ascii="Times New Roman" w:hAnsi="Times New Roman" w:cs="Times New Roman"/>
          <w:sz w:val="38"/>
          <w:szCs w:val="38"/>
        </w:rPr>
        <w:t>extensia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initiala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a </w:t>
      </w:r>
      <w:proofErr w:type="spellStart"/>
      <w:r>
        <w:rPr>
          <w:rFonts w:ascii="Times New Roman" w:hAnsi="Times New Roman" w:cs="Times New Roman"/>
          <w:sz w:val="38"/>
          <w:szCs w:val="38"/>
        </w:rPr>
        <w:t>lui</w:t>
      </w:r>
      <w:proofErr w:type="spellEnd"/>
    </w:p>
    <w:p w14:paraId="34B76761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23. 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care </w:t>
      </w:r>
      <w:proofErr w:type="spellStart"/>
      <w:r>
        <w:rPr>
          <w:rFonts w:ascii="Times New Roman" w:hAnsi="Times New Roman" w:cs="Times New Roman"/>
          <w:sz w:val="38"/>
          <w:szCs w:val="38"/>
        </w:rPr>
        <w:t>sunt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indecsii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creati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8"/>
          <w:szCs w:val="38"/>
        </w:rPr>
        <w:t>scott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,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ce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table space </w:t>
      </w:r>
      <w:proofErr w:type="spellStart"/>
      <w:r>
        <w:rPr>
          <w:rFonts w:ascii="Times New Roman" w:hAnsi="Times New Roman" w:cs="Times New Roman"/>
          <w:sz w:val="38"/>
          <w:szCs w:val="38"/>
        </w:rPr>
        <w:t>sunt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creati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blocuri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au </w:t>
      </w:r>
      <w:proofErr w:type="spellStart"/>
      <w:r>
        <w:rPr>
          <w:rFonts w:ascii="Times New Roman" w:hAnsi="Times New Roman" w:cs="Times New Roman"/>
          <w:sz w:val="38"/>
          <w:szCs w:val="38"/>
        </w:rPr>
        <w:t>alocate</w:t>
      </w:r>
      <w:proofErr w:type="spellEnd"/>
    </w:p>
    <w:p w14:paraId="7B05B499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24. 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celui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mai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mare </w:t>
      </w:r>
      <w:r>
        <w:rPr>
          <w:rFonts w:ascii="Times New Roman" w:hAnsi="Times New Roman" w:cs="Times New Roman"/>
          <w:sz w:val="38"/>
          <w:szCs w:val="38"/>
        </w:rPr>
        <w:lastRenderedPageBreak/>
        <w:t xml:space="preserve">segment de rollback,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tablespace-ului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z w:val="38"/>
          <w:szCs w:val="38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creat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dimensiunea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bytes</w:t>
      </w:r>
    </w:p>
    <w:p w14:paraId="24EE52E9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>25. 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8)</w:t>
      </w:r>
      <w:proofErr w:type="spellStart"/>
      <w:r>
        <w:rPr>
          <w:rFonts w:ascii="Times New Roman" w:hAnsi="Times New Roman" w:cs="Times New Roman"/>
          <w:sz w:val="38"/>
          <w:szCs w:val="38"/>
        </w:rPr>
        <w:t>Faceti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lista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marimea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bytes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starea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segementelor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undo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sesiunea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curenta</w:t>
      </w:r>
      <w:proofErr w:type="spellEnd"/>
    </w:p>
    <w:p w14:paraId="65EF7BE6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>26. 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8)</w:t>
      </w:r>
      <w:proofErr w:type="spellStart"/>
      <w:r>
        <w:rPr>
          <w:rFonts w:ascii="Times New Roman" w:hAnsi="Times New Roman" w:cs="Times New Roman"/>
          <w:sz w:val="38"/>
          <w:szCs w:val="38"/>
        </w:rPr>
        <w:t>Faceti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inserare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emp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apoi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faceti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lista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 </w:t>
      </w:r>
      <w:proofErr w:type="spellStart"/>
      <w:r>
        <w:rPr>
          <w:rFonts w:ascii="Times New Roman" w:hAnsi="Times New Roman" w:cs="Times New Roman"/>
          <w:sz w:val="38"/>
          <w:szCs w:val="38"/>
        </w:rPr>
        <w:t>adresa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tranzactiei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segmentul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rollback </w:t>
      </w:r>
      <w:proofErr w:type="spellStart"/>
      <w:r>
        <w:rPr>
          <w:rFonts w:ascii="Times New Roman" w:hAnsi="Times New Roman" w:cs="Times New Roman"/>
          <w:sz w:val="38"/>
          <w:szCs w:val="38"/>
        </w:rPr>
        <w:t>pe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care </w:t>
      </w:r>
      <w:proofErr w:type="spellStart"/>
      <w:r>
        <w:rPr>
          <w:rFonts w:ascii="Times New Roman" w:hAnsi="Times New Roman" w:cs="Times New Roman"/>
          <w:sz w:val="38"/>
          <w:szCs w:val="38"/>
        </w:rPr>
        <w:t>il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foloseste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numarul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</w:t>
      </w:r>
      <w:proofErr w:type="spellStart"/>
      <w:r>
        <w:rPr>
          <w:rFonts w:ascii="Times New Roman" w:hAnsi="Times New Roman" w:cs="Times New Roman"/>
          <w:sz w:val="38"/>
          <w:szCs w:val="38"/>
        </w:rPr>
        <w:t>blocuri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generate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fisierului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rollback </w:t>
      </w:r>
      <w:proofErr w:type="spellStart"/>
      <w:r>
        <w:rPr>
          <w:rFonts w:ascii="Times New Roman" w:hAnsi="Times New Roman" w:cs="Times New Roman"/>
          <w:sz w:val="38"/>
          <w:szCs w:val="38"/>
        </w:rPr>
        <w:t>utilizat</w:t>
      </w:r>
      <w:proofErr w:type="spellEnd"/>
      <w:r>
        <w:rPr>
          <w:rFonts w:ascii="Times New Roman" w:hAnsi="Times New Roman" w:cs="Times New Roman"/>
          <w:sz w:val="38"/>
          <w:szCs w:val="38"/>
        </w:rPr>
        <w:t>.</w:t>
      </w:r>
    </w:p>
    <w:p w14:paraId="2F711CCB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27. </w:t>
      </w:r>
      <w:r>
        <w:rPr>
          <w:rFonts w:ascii="Cambria" w:hAnsi="Cambria" w:cs="Cambria"/>
          <w:sz w:val="32"/>
          <w:szCs w:val="32"/>
        </w:rPr>
        <w:t>(</w:t>
      </w:r>
      <w:proofErr w:type="gramStart"/>
      <w:r>
        <w:rPr>
          <w:rFonts w:ascii="Cambria" w:hAnsi="Cambria" w:cs="Cambria"/>
          <w:sz w:val="32"/>
          <w:szCs w:val="32"/>
        </w:rPr>
        <w:t>lab</w:t>
      </w:r>
      <w:proofErr w:type="gramEnd"/>
      <w:r>
        <w:rPr>
          <w:rFonts w:ascii="Cambria" w:hAnsi="Cambria" w:cs="Cambria"/>
          <w:sz w:val="32"/>
          <w:szCs w:val="32"/>
        </w:rPr>
        <w:t xml:space="preserve"> 8)</w:t>
      </w:r>
      <w:proofErr w:type="spellStart"/>
      <w:r>
        <w:rPr>
          <w:rFonts w:ascii="Times New Roman" w:hAnsi="Times New Roman" w:cs="Times New Roman"/>
          <w:sz w:val="38"/>
          <w:szCs w:val="38"/>
        </w:rPr>
        <w:t>Faceti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lista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current, </w:t>
      </w:r>
      <w:proofErr w:type="spellStart"/>
      <w:r>
        <w:rPr>
          <w:rFonts w:ascii="Times New Roman" w:hAnsi="Times New Roman" w:cs="Times New Roman"/>
          <w:sz w:val="38"/>
          <w:szCs w:val="38"/>
        </w:rPr>
        <w:t>adresa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sesiunii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adresa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tranzactiei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numarul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segmentului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rollback </w:t>
      </w:r>
      <w:proofErr w:type="spellStart"/>
      <w:r>
        <w:rPr>
          <w:rFonts w:ascii="Times New Roman" w:hAnsi="Times New Roman" w:cs="Times New Roman"/>
          <w:sz w:val="38"/>
          <w:szCs w:val="38"/>
        </w:rPr>
        <w:t>folosit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sesiunea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curenta</w:t>
      </w:r>
      <w:proofErr w:type="spellEnd"/>
    </w:p>
    <w:p w14:paraId="216A635A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>28. 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8)</w:t>
      </w:r>
      <w:proofErr w:type="spellStart"/>
      <w:r>
        <w:rPr>
          <w:rFonts w:ascii="Times New Roman" w:hAnsi="Times New Roman" w:cs="Times New Roman"/>
          <w:sz w:val="38"/>
          <w:szCs w:val="38"/>
        </w:rPr>
        <w:t>Faceti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lista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tipul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starea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tablespace+ului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alocat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segmentele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temporare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</w:t>
      </w:r>
      <w:proofErr w:type="spellStart"/>
      <w:r>
        <w:rPr>
          <w:rFonts w:ascii="Times New Roman" w:hAnsi="Times New Roman" w:cs="Times New Roman"/>
          <w:sz w:val="38"/>
          <w:szCs w:val="38"/>
        </w:rPr>
        <w:t>sortare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sesiunea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precum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nr maxim de </w:t>
      </w:r>
      <w:proofErr w:type="spellStart"/>
      <w:r>
        <w:rPr>
          <w:rFonts w:ascii="Times New Roman" w:hAnsi="Times New Roman" w:cs="Times New Roman"/>
          <w:sz w:val="38"/>
          <w:szCs w:val="38"/>
        </w:rPr>
        <w:t>blocuri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</w:t>
      </w:r>
      <w:proofErr w:type="spellStart"/>
      <w:r>
        <w:rPr>
          <w:rFonts w:ascii="Times New Roman" w:hAnsi="Times New Roman" w:cs="Times New Roman"/>
          <w:sz w:val="38"/>
          <w:szCs w:val="38"/>
        </w:rPr>
        <w:t>sortare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alocate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fiecarui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segment </w:t>
      </w:r>
      <w:proofErr w:type="spellStart"/>
      <w:r>
        <w:rPr>
          <w:rFonts w:ascii="Times New Roman" w:hAnsi="Times New Roman" w:cs="Times New Roman"/>
          <w:sz w:val="38"/>
          <w:szCs w:val="38"/>
        </w:rPr>
        <w:t>temporar</w:t>
      </w:r>
      <w:proofErr w:type="spellEnd"/>
    </w:p>
    <w:p w14:paraId="097231BD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29. 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faca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lista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 </w:t>
      </w:r>
      <w:proofErr w:type="spellStart"/>
      <w:proofErr w:type="gram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,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marimea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bytes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starea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segmentelor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undo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sesiunea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curenta</w:t>
      </w:r>
      <w:proofErr w:type="spellEnd"/>
    </w:p>
    <w:p w14:paraId="7CEAE26B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>30. 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8)Sa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faca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lista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, </w:t>
      </w:r>
      <w:proofErr w:type="spellStart"/>
      <w:r>
        <w:rPr>
          <w:rFonts w:ascii="Times New Roman" w:hAnsi="Times New Roman" w:cs="Times New Roman"/>
          <w:sz w:val="38"/>
          <w:szCs w:val="38"/>
        </w:rPr>
        <w:t>idul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sesiunii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, </w:t>
      </w:r>
      <w:proofErr w:type="spellStart"/>
      <w:r>
        <w:rPr>
          <w:rFonts w:ascii="Times New Roman" w:hAnsi="Times New Roman" w:cs="Times New Roman"/>
          <w:sz w:val="38"/>
          <w:szCs w:val="38"/>
        </w:rPr>
        <w:t>starea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tablespaceul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permanent </w:t>
      </w:r>
      <w:proofErr w:type="spellStart"/>
      <w:r>
        <w:rPr>
          <w:rFonts w:ascii="Times New Roman" w:hAnsi="Times New Roman" w:cs="Times New Roman"/>
          <w:sz w:val="38"/>
          <w:szCs w:val="38"/>
        </w:rPr>
        <w:t>as</w:t>
      </w:r>
      <w:r w:rsidR="005A542F">
        <w:rPr>
          <w:rFonts w:ascii="Times New Roman" w:hAnsi="Times New Roman" w:cs="Times New Roman"/>
          <w:sz w:val="38"/>
          <w:szCs w:val="38"/>
        </w:rPr>
        <w:t>oc</w:t>
      </w:r>
      <w:r>
        <w:rPr>
          <w:rFonts w:ascii="Times New Roman" w:hAnsi="Times New Roman" w:cs="Times New Roman"/>
          <w:sz w:val="38"/>
          <w:szCs w:val="38"/>
        </w:rPr>
        <w:t>iat</w:t>
      </w:r>
      <w:proofErr w:type="spellEnd"/>
    </w:p>
    <w:p w14:paraId="59FD1D01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31. 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faca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lista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 </w:t>
      </w:r>
      <w:proofErr w:type="spellStart"/>
      <w:r>
        <w:rPr>
          <w:rFonts w:ascii="Times New Roman" w:hAnsi="Times New Roman" w:cs="Times New Roman"/>
          <w:sz w:val="38"/>
          <w:szCs w:val="38"/>
        </w:rPr>
        <w:t>idul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sesiunii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tipul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tablespaceului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segmentele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temporrare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38"/>
          <w:szCs w:val="38"/>
        </w:rPr>
        <w:t>sortare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,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nr de </w:t>
      </w:r>
      <w:proofErr w:type="spellStart"/>
      <w:r>
        <w:rPr>
          <w:rFonts w:ascii="Times New Roman" w:hAnsi="Times New Roman" w:cs="Times New Roman"/>
          <w:sz w:val="38"/>
          <w:szCs w:val="38"/>
        </w:rPr>
        <w:t>extensii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numarul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total de </w:t>
      </w:r>
      <w:proofErr w:type="spellStart"/>
      <w:r>
        <w:rPr>
          <w:rFonts w:ascii="Times New Roman" w:hAnsi="Times New Roman" w:cs="Times New Roman"/>
          <w:sz w:val="38"/>
          <w:szCs w:val="38"/>
        </w:rPr>
        <w:t>blocuri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alocate</w:t>
      </w:r>
      <w:proofErr w:type="spellEnd"/>
    </w:p>
    <w:p w14:paraId="5E4E8C33" w14:textId="77777777" w:rsidR="005A542F" w:rsidRDefault="005A542F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</w:p>
    <w:p w14:paraId="06655C65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lastRenderedPageBreak/>
        <w:t xml:space="preserve">32. </w:t>
      </w:r>
      <w:proofErr w:type="spellStart"/>
      <w:r>
        <w:rPr>
          <w:rFonts w:ascii="Times New Roman" w:hAnsi="Times New Roman" w:cs="Times New Roman"/>
          <w:sz w:val="38"/>
          <w:szCs w:val="38"/>
        </w:rPr>
        <w:t>Faceti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lista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tabelelor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tablespace-ul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permanent </w:t>
      </w:r>
      <w:proofErr w:type="spellStart"/>
      <w:r>
        <w:rPr>
          <w:rFonts w:ascii="Times New Roman" w:hAnsi="Times New Roman" w:cs="Times New Roman"/>
          <w:sz w:val="38"/>
          <w:szCs w:val="38"/>
        </w:rPr>
        <w:t>aferent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proprietarul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toate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current  </w:t>
      </w:r>
    </w:p>
    <w:p w14:paraId="79963653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33. </w:t>
      </w:r>
      <w:proofErr w:type="spellStart"/>
      <w:r>
        <w:rPr>
          <w:rFonts w:ascii="Times New Roman" w:hAnsi="Times New Roman" w:cs="Times New Roman"/>
          <w:sz w:val="38"/>
          <w:szCs w:val="38"/>
        </w:rPr>
        <w:t>Lista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tipul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data </w:t>
      </w:r>
      <w:proofErr w:type="spellStart"/>
      <w:r>
        <w:rPr>
          <w:rFonts w:ascii="Times New Roman" w:hAnsi="Times New Roman" w:cs="Times New Roman"/>
          <w:sz w:val="38"/>
          <w:szCs w:val="38"/>
        </w:rPr>
        <w:t>crearii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tuturor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triggerilor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baza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</w:t>
      </w:r>
      <w:proofErr w:type="gramStart"/>
      <w:r>
        <w:rPr>
          <w:rFonts w:ascii="Times New Roman" w:hAnsi="Times New Roman" w:cs="Times New Roman"/>
          <w:sz w:val="38"/>
          <w:szCs w:val="38"/>
        </w:rPr>
        <w:t>date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creati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anul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2002.  </w:t>
      </w:r>
    </w:p>
    <w:p w14:paraId="12AF11BB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34. (</w:t>
      </w:r>
      <w:proofErr w:type="gramStart"/>
      <w:r>
        <w:rPr>
          <w:rFonts w:ascii="Times New Roman" w:hAnsi="Times New Roman" w:cs="Times New Roman"/>
          <w:sz w:val="38"/>
          <w:szCs w:val="38"/>
        </w:rPr>
        <w:t>lab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10)</w:t>
      </w:r>
      <w:proofErr w:type="spellStart"/>
      <w:r>
        <w:rPr>
          <w:rFonts w:ascii="Times New Roman" w:hAnsi="Times New Roman" w:cs="Times New Roman"/>
          <w:sz w:val="38"/>
          <w:szCs w:val="38"/>
        </w:rPr>
        <w:t>Verificati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numarul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</w:t>
      </w:r>
      <w:proofErr w:type="spellStart"/>
      <w:r>
        <w:rPr>
          <w:rFonts w:ascii="Times New Roman" w:hAnsi="Times New Roman" w:cs="Times New Roman"/>
          <w:sz w:val="38"/>
          <w:szCs w:val="38"/>
        </w:rPr>
        <w:t>blocuri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alocate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unui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index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care </w:t>
      </w:r>
      <w:proofErr w:type="spellStart"/>
      <w:r>
        <w:rPr>
          <w:rFonts w:ascii="Times New Roman" w:hAnsi="Times New Roman" w:cs="Times New Roman"/>
          <w:sz w:val="38"/>
          <w:szCs w:val="38"/>
        </w:rPr>
        <w:t>este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procentul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utilizat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spatiul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alocat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 </w:t>
      </w:r>
    </w:p>
    <w:p w14:paraId="6147E4E9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35. </w:t>
      </w:r>
      <w:proofErr w:type="spellStart"/>
      <w:r>
        <w:rPr>
          <w:rFonts w:ascii="Times New Roman" w:hAnsi="Times New Roman" w:cs="Times New Roman"/>
          <w:sz w:val="38"/>
          <w:szCs w:val="38"/>
        </w:rPr>
        <w:t>Afisati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instantei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indecsilor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aferente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  </w:t>
      </w:r>
    </w:p>
    <w:p w14:paraId="1E259E68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36. 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creeze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gramStart"/>
      <w:r>
        <w:rPr>
          <w:rFonts w:ascii="Times New Roman" w:hAnsi="Times New Roman" w:cs="Times New Roman"/>
          <w:sz w:val="38"/>
          <w:szCs w:val="38"/>
        </w:rPr>
        <w:t>un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index de tip </w:t>
      </w:r>
      <w:proofErr w:type="spellStart"/>
      <w:r>
        <w:rPr>
          <w:rFonts w:ascii="Times New Roman" w:hAnsi="Times New Roman" w:cs="Times New Roman"/>
          <w:sz w:val="38"/>
          <w:szCs w:val="38"/>
        </w:rPr>
        <w:t>arb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emp1_idx </w:t>
      </w:r>
      <w:proofErr w:type="spellStart"/>
      <w:r>
        <w:rPr>
          <w:rFonts w:ascii="Times New Roman" w:hAnsi="Times New Roman" w:cs="Times New Roman"/>
          <w:sz w:val="38"/>
          <w:szCs w:val="38"/>
        </w:rPr>
        <w:t>pe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col </w:t>
      </w:r>
      <w:proofErr w:type="spellStart"/>
      <w:r>
        <w:rPr>
          <w:rFonts w:ascii="Times New Roman" w:hAnsi="Times New Roman" w:cs="Times New Roman"/>
          <w:sz w:val="38"/>
          <w:szCs w:val="38"/>
        </w:rPr>
        <w:t>deptno+empno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a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emp1, care e o </w:t>
      </w:r>
      <w:proofErr w:type="spellStart"/>
      <w:r>
        <w:rPr>
          <w:rFonts w:ascii="Times New Roman" w:hAnsi="Times New Roman" w:cs="Times New Roman"/>
          <w:sz w:val="38"/>
          <w:szCs w:val="38"/>
        </w:rPr>
        <w:t>copie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a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emp. </w:t>
      </w:r>
      <w:proofErr w:type="spellStart"/>
      <w:r>
        <w:rPr>
          <w:rFonts w:ascii="Times New Roman" w:hAnsi="Times New Roman" w:cs="Times New Roman"/>
          <w:sz w:val="38"/>
          <w:szCs w:val="38"/>
        </w:rPr>
        <w:t>Verif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apoi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component </w:t>
      </w:r>
      <w:proofErr w:type="spellStart"/>
      <w:r>
        <w:rPr>
          <w:rFonts w:ascii="Times New Roman" w:hAnsi="Times New Roman" w:cs="Times New Roman"/>
          <w:sz w:val="38"/>
          <w:szCs w:val="38"/>
        </w:rPr>
        <w:t>indexului</w:t>
      </w:r>
      <w:proofErr w:type="spellEnd"/>
      <w:r>
        <w:rPr>
          <w:rFonts w:ascii="Times New Roman" w:hAnsi="Times New Roman" w:cs="Times New Roman"/>
          <w:sz w:val="38"/>
          <w:szCs w:val="38"/>
        </w:rPr>
        <w:t>.</w:t>
      </w:r>
    </w:p>
    <w:p w14:paraId="243AB481" w14:textId="77777777" w:rsidR="005A542F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37.Sa se </w:t>
      </w:r>
      <w:proofErr w:type="spellStart"/>
      <w:r>
        <w:rPr>
          <w:rFonts w:ascii="Times New Roman" w:hAnsi="Times New Roman" w:cs="Times New Roman"/>
          <w:sz w:val="38"/>
          <w:szCs w:val="38"/>
        </w:rPr>
        <w:t>faca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apoi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extensie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100k </w:t>
      </w:r>
      <w:proofErr w:type="spellStart"/>
      <w:r>
        <w:rPr>
          <w:rFonts w:ascii="Times New Roman" w:hAnsi="Times New Roman" w:cs="Times New Roman"/>
          <w:sz w:val="38"/>
          <w:szCs w:val="38"/>
        </w:rPr>
        <w:t>pt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indexul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creat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intr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-un </w:t>
      </w:r>
      <w:proofErr w:type="spellStart"/>
      <w:r>
        <w:rPr>
          <w:rFonts w:ascii="Times New Roman" w:hAnsi="Times New Roman" w:cs="Times New Roman"/>
          <w:sz w:val="38"/>
          <w:szCs w:val="38"/>
        </w:rPr>
        <w:t>fis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date ubd1 </w:t>
      </w:r>
      <w:proofErr w:type="gramStart"/>
      <w:r>
        <w:rPr>
          <w:rFonts w:ascii="Times New Roman" w:hAnsi="Times New Roman" w:cs="Times New Roman"/>
          <w:sz w:val="38"/>
          <w:szCs w:val="38"/>
        </w:rPr>
        <w:t>care are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marimea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1Mb.   </w:t>
      </w:r>
    </w:p>
    <w:p w14:paraId="7B2B7F98" w14:textId="77777777" w:rsidR="001A08F7" w:rsidRDefault="005A542F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37’.</w:t>
      </w:r>
      <w:bookmarkStart w:id="0" w:name="_GoBack"/>
      <w:bookmarkEnd w:id="0"/>
      <w:r w:rsidR="001A08F7">
        <w:rPr>
          <w:rFonts w:ascii="Times New Roman" w:hAnsi="Times New Roman" w:cs="Times New Roman"/>
          <w:sz w:val="38"/>
          <w:szCs w:val="38"/>
        </w:rPr>
        <w:t xml:space="preserve">Verif in </w:t>
      </w:r>
      <w:proofErr w:type="spellStart"/>
      <w:r w:rsidR="001A08F7">
        <w:rPr>
          <w:rFonts w:ascii="Times New Roman" w:hAnsi="Times New Roman" w:cs="Times New Roman"/>
          <w:sz w:val="38"/>
          <w:szCs w:val="38"/>
        </w:rPr>
        <w:t>dict</w:t>
      </w:r>
      <w:proofErr w:type="spellEnd"/>
      <w:r w:rsidR="001A08F7">
        <w:rPr>
          <w:rFonts w:ascii="Times New Roman" w:hAnsi="Times New Roman" w:cs="Times New Roman"/>
          <w:sz w:val="38"/>
          <w:szCs w:val="38"/>
        </w:rPr>
        <w:t xml:space="preserve"> nr de </w:t>
      </w:r>
      <w:proofErr w:type="spellStart"/>
      <w:r w:rsidR="001A08F7">
        <w:rPr>
          <w:rFonts w:ascii="Times New Roman" w:hAnsi="Times New Roman" w:cs="Times New Roman"/>
          <w:sz w:val="38"/>
          <w:szCs w:val="38"/>
        </w:rPr>
        <w:t>blocuri</w:t>
      </w:r>
      <w:proofErr w:type="spellEnd"/>
      <w:r w:rsidR="001A08F7">
        <w:rPr>
          <w:rFonts w:ascii="Times New Roman" w:hAnsi="Times New Roman" w:cs="Times New Roman"/>
          <w:sz w:val="38"/>
          <w:szCs w:val="38"/>
        </w:rPr>
        <w:t xml:space="preserve"> allocate </w:t>
      </w:r>
      <w:proofErr w:type="spellStart"/>
      <w:r w:rsidR="001A08F7">
        <w:rPr>
          <w:rFonts w:ascii="Times New Roman" w:hAnsi="Times New Roman" w:cs="Times New Roman"/>
          <w:sz w:val="38"/>
          <w:szCs w:val="38"/>
        </w:rPr>
        <w:t>indexului</w:t>
      </w:r>
      <w:proofErr w:type="spellEnd"/>
      <w:r w:rsid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="001A08F7">
        <w:rPr>
          <w:rFonts w:ascii="Times New Roman" w:hAnsi="Times New Roman" w:cs="Times New Roman"/>
          <w:sz w:val="38"/>
          <w:szCs w:val="38"/>
        </w:rPr>
        <w:t>si</w:t>
      </w:r>
      <w:proofErr w:type="spellEnd"/>
      <w:r w:rsid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="001A08F7">
        <w:rPr>
          <w:rFonts w:ascii="Times New Roman" w:hAnsi="Times New Roman" w:cs="Times New Roman"/>
          <w:sz w:val="38"/>
          <w:szCs w:val="38"/>
        </w:rPr>
        <w:t>procentul</w:t>
      </w:r>
      <w:proofErr w:type="spellEnd"/>
      <w:r w:rsidR="001A08F7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="001A08F7">
        <w:rPr>
          <w:rFonts w:ascii="Times New Roman" w:hAnsi="Times New Roman" w:cs="Times New Roman"/>
          <w:sz w:val="38"/>
          <w:szCs w:val="38"/>
        </w:rPr>
        <w:t>utilizat</w:t>
      </w:r>
      <w:proofErr w:type="spellEnd"/>
      <w:r w:rsidR="001A08F7">
        <w:rPr>
          <w:rFonts w:ascii="Times New Roman" w:hAnsi="Times New Roman" w:cs="Times New Roman"/>
          <w:sz w:val="38"/>
          <w:szCs w:val="38"/>
        </w:rPr>
        <w:t xml:space="preserve"> din spatial </w:t>
      </w:r>
      <w:proofErr w:type="spellStart"/>
      <w:r w:rsidR="001A08F7">
        <w:rPr>
          <w:rFonts w:ascii="Times New Roman" w:hAnsi="Times New Roman" w:cs="Times New Roman"/>
          <w:sz w:val="38"/>
          <w:szCs w:val="38"/>
        </w:rPr>
        <w:t>alocat</w:t>
      </w:r>
      <w:proofErr w:type="spellEnd"/>
      <w:r w:rsidR="001A08F7">
        <w:rPr>
          <w:rFonts w:ascii="Times New Roman" w:hAnsi="Times New Roman" w:cs="Times New Roman"/>
          <w:sz w:val="38"/>
          <w:szCs w:val="38"/>
        </w:rPr>
        <w:t xml:space="preserve">.   </w:t>
      </w:r>
    </w:p>
    <w:p w14:paraId="4ECAD60A" w14:textId="77777777" w:rsidR="001A08F7" w:rsidRDefault="001A08F7" w:rsidP="001A08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38.Dict: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instantei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8"/>
          <w:szCs w:val="38"/>
        </w:rPr>
        <w:t>crt</w:t>
      </w:r>
      <w:proofErr w:type="spellEnd"/>
      <w:proofErr w:type="gram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indecsilor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aferente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.   </w:t>
      </w:r>
    </w:p>
    <w:p w14:paraId="56822628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39. </w:t>
      </w:r>
      <w:proofErr w:type="spellStart"/>
      <w:proofErr w:type="gramStart"/>
      <w:r>
        <w:rPr>
          <w:rFonts w:ascii="Times New Roman" w:hAnsi="Times New Roman" w:cs="Times New Roman"/>
          <w:sz w:val="38"/>
          <w:szCs w:val="3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>
        <w:rPr>
          <w:rFonts w:ascii="Times New Roman" w:hAnsi="Times New Roman" w:cs="Times New Roman"/>
          <w:sz w:val="38"/>
          <w:szCs w:val="38"/>
        </w:rPr>
        <w:t>creeze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un view </w:t>
      </w:r>
      <w:proofErr w:type="spellStart"/>
      <w:r>
        <w:rPr>
          <w:rFonts w:ascii="Times New Roman" w:hAnsi="Times New Roman" w:cs="Times New Roman"/>
          <w:sz w:val="38"/>
          <w:szCs w:val="38"/>
        </w:rPr>
        <w:t>deptview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toate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coloanele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dept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current </w:t>
      </w:r>
      <w:proofErr w:type="spellStart"/>
      <w:r>
        <w:rPr>
          <w:rFonts w:ascii="Times New Roman" w:hAnsi="Times New Roman" w:cs="Times New Roman"/>
          <w:sz w:val="38"/>
          <w:szCs w:val="38"/>
        </w:rPr>
        <w:t>apoi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arate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proprietarul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numele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tipul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data </w:t>
      </w:r>
      <w:proofErr w:type="spellStart"/>
      <w:r>
        <w:rPr>
          <w:rFonts w:ascii="Times New Roman" w:hAnsi="Times New Roman" w:cs="Times New Roman"/>
          <w:sz w:val="38"/>
          <w:szCs w:val="38"/>
        </w:rPr>
        <w:t>cand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a </w:t>
      </w:r>
      <w:proofErr w:type="spellStart"/>
      <w:r>
        <w:rPr>
          <w:rFonts w:ascii="Times New Roman" w:hAnsi="Times New Roman" w:cs="Times New Roman"/>
          <w:sz w:val="38"/>
          <w:szCs w:val="38"/>
        </w:rPr>
        <w:t>fost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creeat</w:t>
      </w:r>
      <w:proofErr w:type="spellEnd"/>
      <w:r>
        <w:rPr>
          <w:rFonts w:ascii="Times New Roman" w:hAnsi="Times New Roman" w:cs="Times New Roman"/>
          <w:sz w:val="38"/>
          <w:szCs w:val="38"/>
        </w:rPr>
        <w:t>.</w:t>
      </w:r>
    </w:p>
    <w:p w14:paraId="59FEB548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lastRenderedPageBreak/>
        <w:t xml:space="preserve">40. </w:t>
      </w:r>
      <w:proofErr w:type="spellStart"/>
      <w:proofErr w:type="gramStart"/>
      <w:r>
        <w:rPr>
          <w:rFonts w:ascii="Times New Roman" w:hAnsi="Times New Roman" w:cs="Times New Roman"/>
          <w:sz w:val="38"/>
          <w:szCs w:val="3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>
        <w:rPr>
          <w:rFonts w:ascii="Times New Roman" w:hAnsi="Times New Roman" w:cs="Times New Roman"/>
          <w:sz w:val="38"/>
          <w:szCs w:val="38"/>
        </w:rPr>
        <w:t>faca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copie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a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emp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emp_new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din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>
        <w:rPr>
          <w:rFonts w:ascii="Times New Roman" w:hAnsi="Times New Roman" w:cs="Times New Roman"/>
          <w:sz w:val="38"/>
          <w:szCs w:val="38"/>
        </w:rPr>
        <w:t>elimine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coloana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comm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si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>
        <w:rPr>
          <w:rFonts w:ascii="Times New Roman" w:hAnsi="Times New Roman" w:cs="Times New Roman"/>
          <w:sz w:val="38"/>
          <w:szCs w:val="38"/>
        </w:rPr>
        <w:t>verifice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in </w:t>
      </w:r>
      <w:proofErr w:type="spellStart"/>
      <w:r>
        <w:rPr>
          <w:rFonts w:ascii="Times New Roman" w:hAnsi="Times New Roman" w:cs="Times New Roman"/>
          <w:sz w:val="38"/>
          <w:szCs w:val="38"/>
        </w:rPr>
        <w:t>dictionar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noua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structura</w:t>
      </w:r>
      <w:proofErr w:type="spellEnd"/>
    </w:p>
    <w:p w14:paraId="1B7D6273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41. </w:t>
      </w:r>
      <w:proofErr w:type="gramStart"/>
      <w:r>
        <w:rPr>
          <w:rFonts w:ascii="Times New Roman" w:hAnsi="Times New Roman" w:cs="Times New Roman"/>
          <w:sz w:val="38"/>
          <w:szCs w:val="38"/>
        </w:rPr>
        <w:t>in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copia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emp_new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, </w:t>
      </w:r>
      <w:proofErr w:type="spellStart"/>
      <w:r>
        <w:rPr>
          <w:rFonts w:ascii="Times New Roman" w:hAnsi="Times New Roman" w:cs="Times New Roman"/>
          <w:sz w:val="38"/>
          <w:szCs w:val="38"/>
        </w:rPr>
        <w:t>dezactivati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coloana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job </w:t>
      </w:r>
      <w:proofErr w:type="spellStart"/>
      <w:r>
        <w:rPr>
          <w:rFonts w:ascii="Times New Roman" w:hAnsi="Times New Roman" w:cs="Times New Roman"/>
          <w:sz w:val="38"/>
          <w:szCs w:val="38"/>
        </w:rPr>
        <w:t>apoi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activati</w:t>
      </w:r>
      <w:proofErr w:type="spellEnd"/>
      <w:r>
        <w:rPr>
          <w:rFonts w:ascii="Times New Roman" w:hAnsi="Times New Roman" w:cs="Times New Roman"/>
          <w:sz w:val="38"/>
          <w:szCs w:val="38"/>
        </w:rPr>
        <w:t>-o la loc.</w:t>
      </w:r>
    </w:p>
    <w:p w14:paraId="3436A0B5" w14:textId="77777777" w:rsidR="001A08F7" w:rsidRDefault="001A08F7" w:rsidP="001A08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 xml:space="preserve">42. </w:t>
      </w:r>
      <w:proofErr w:type="spellStart"/>
      <w:proofErr w:type="gramStart"/>
      <w:r>
        <w:rPr>
          <w:rFonts w:ascii="Times New Roman" w:hAnsi="Times New Roman" w:cs="Times New Roman"/>
          <w:sz w:val="38"/>
          <w:szCs w:val="3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38"/>
          <w:szCs w:val="38"/>
        </w:rPr>
        <w:t xml:space="preserve"> se </w:t>
      </w:r>
      <w:proofErr w:type="spellStart"/>
      <w:r>
        <w:rPr>
          <w:rFonts w:ascii="Times New Roman" w:hAnsi="Times New Roman" w:cs="Times New Roman"/>
          <w:sz w:val="38"/>
          <w:szCs w:val="38"/>
        </w:rPr>
        <w:t>aloce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tabelei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emp_new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o </w:t>
      </w:r>
      <w:proofErr w:type="spellStart"/>
      <w:r>
        <w:rPr>
          <w:rFonts w:ascii="Times New Roman" w:hAnsi="Times New Roman" w:cs="Times New Roman"/>
          <w:sz w:val="38"/>
          <w:szCs w:val="38"/>
        </w:rPr>
        <w:t>extensie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de 100k, in table space </w:t>
      </w:r>
      <w:proofErr w:type="spellStart"/>
      <w:r>
        <w:rPr>
          <w:rFonts w:ascii="Times New Roman" w:hAnsi="Times New Roman" w:cs="Times New Roman"/>
          <w:sz w:val="38"/>
          <w:szCs w:val="38"/>
        </w:rPr>
        <w:t>ul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permanent </w:t>
      </w:r>
      <w:proofErr w:type="spellStart"/>
      <w:r>
        <w:rPr>
          <w:rFonts w:ascii="Times New Roman" w:hAnsi="Times New Roman" w:cs="Times New Roman"/>
          <w:sz w:val="38"/>
          <w:szCs w:val="38"/>
        </w:rPr>
        <w:t>aferent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userului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curent</w:t>
      </w:r>
      <w:proofErr w:type="spellEnd"/>
      <w:r>
        <w:rPr>
          <w:rFonts w:ascii="Times New Roman" w:hAnsi="Times New Roman" w:cs="Times New Roman"/>
          <w:sz w:val="38"/>
          <w:szCs w:val="38"/>
        </w:rPr>
        <w:t>.</w:t>
      </w:r>
    </w:p>
    <w:p w14:paraId="2EC00BCF" w14:textId="77777777" w:rsidR="00365510" w:rsidRDefault="00365510"/>
    <w:sectPr w:rsidR="00365510" w:rsidSect="00B300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8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1C2F6A9D"/>
    <w:multiLevelType w:val="hybridMultilevel"/>
    <w:tmpl w:val="DFA6A7CC"/>
    <w:lvl w:ilvl="0" w:tplc="AA8EBE8E">
      <w:start w:val="13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7C2EAC"/>
    <w:multiLevelType w:val="hybridMultilevel"/>
    <w:tmpl w:val="9FFABDEA"/>
    <w:lvl w:ilvl="0" w:tplc="5AA295C2">
      <w:start w:val="15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F7"/>
    <w:rsid w:val="001A08F7"/>
    <w:rsid w:val="00365510"/>
    <w:rsid w:val="003A0921"/>
    <w:rsid w:val="005A542F"/>
    <w:rsid w:val="00B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9C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850</Words>
  <Characters>4848</Characters>
  <Application>Microsoft Macintosh Word</Application>
  <DocSecurity>0</DocSecurity>
  <Lines>40</Lines>
  <Paragraphs>11</Paragraphs>
  <ScaleCrop>false</ScaleCrop>
  <Company>Home</Company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Mirona Popescu</dc:creator>
  <cp:keywords/>
  <dc:description/>
  <cp:lastModifiedBy>Mirona Popescu</cp:lastModifiedBy>
  <cp:revision>2</cp:revision>
  <dcterms:created xsi:type="dcterms:W3CDTF">2014-02-04T17:47:00Z</dcterms:created>
  <dcterms:modified xsi:type="dcterms:W3CDTF">2014-02-04T18:07:00Z</dcterms:modified>
</cp:coreProperties>
</file>